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footer3.xml" ContentType="application/vnd.openxmlformats-officedocument.wordprocessingml.foot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webSettings.xml" ContentType="application/vnd.openxmlformats-officedocument.wordprocessingml.webSettings+xml"/>
  <Override PartName="/word/footer1.xml" ContentType="application/vnd.openxmlformats-officedocument.wordprocessingml.footer+xml"/>
  <Override PartName="/word/theme/theme1.xml" ContentType="application/vnd.openxmlformats-officedocument.theme+xml"/>
  <Override PartName="/docProps/custom.xml" ContentType="application/vnd.openxmlformats-officedocument.custom-properti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ED7" w:rsidRDefault="00BC6ED7" w:rsidP="00BC6ED7">
      <w:bookmarkStart w:id="0" w:name="_GoBack"/>
      <w:bookmarkEnd w:id="0"/>
      <w:r>
        <w:t xml:space="preserve">YALE UNION, a nonprofit art institution, was </w:t>
      </w:r>
      <w:r w:rsidR="00E77A98">
        <w:t>commissioned</w:t>
      </w:r>
      <w:r>
        <w:t xml:space="preserve"> by </w:t>
      </w:r>
      <w:r w:rsidR="00E77A98">
        <w:t>Killian</w:t>
      </w:r>
      <w:r>
        <w:t xml:space="preserve"> Pacific, the private developer of </w:t>
      </w:r>
      <w:r w:rsidR="00E77A98">
        <w:t>Goat Blocks mixed use project at SE 10</w:t>
      </w:r>
      <w:r w:rsidR="00E77A98" w:rsidRPr="00E77A98">
        <w:rPr>
          <w:vertAlign w:val="superscript"/>
        </w:rPr>
        <w:t>th</w:t>
      </w:r>
      <w:r w:rsidR="00E77A98">
        <w:t xml:space="preserve"> and SE Belmont Street</w:t>
      </w:r>
      <w:r>
        <w:t xml:space="preserve">, to </w:t>
      </w:r>
      <w:r w:rsidR="00E77A98">
        <w:t>create and install</w:t>
      </w:r>
      <w:r>
        <w:t xml:space="preserve"> an outdoor public artwork. The artwork will take the form of an ongoing economic relationship between Yale Union and Killian Pacific, publicly articul</w:t>
      </w:r>
      <w:r w:rsidR="00E77A98">
        <w:t>ated through five on-site mural panels</w:t>
      </w:r>
      <w:r>
        <w:t>.</w:t>
      </w:r>
    </w:p>
    <w:p w:rsidR="00BC6ED7" w:rsidRDefault="00BC6ED7" w:rsidP="00BC6ED7">
      <w:r>
        <w:t> </w:t>
      </w:r>
    </w:p>
    <w:p w:rsidR="00BC6ED7" w:rsidRDefault="00BC6ED7" w:rsidP="00BC6ED7">
      <w:r>
        <w:t>The primary conduit for this relationship is the four major public utility bills that Yale Union must pay every month: electricity, water, gas, and internet. These publicly regulated services, administered in part through the city of Portland, comprise a significant portion of the operating budget for Yale Union.</w:t>
      </w:r>
    </w:p>
    <w:p w:rsidR="00BC6ED7" w:rsidRDefault="00BC6ED7" w:rsidP="00BC6ED7">
      <w:r>
        <w:t> </w:t>
      </w:r>
    </w:p>
    <w:p w:rsidR="00BC6ED7" w:rsidRDefault="00BC6ED7" w:rsidP="00BC6ED7">
      <w:r>
        <w:t>** Killian Pacific</w:t>
      </w:r>
      <w:r w:rsidR="00E77A98">
        <w:t>’s ongoing finance contributions to YALE UNION</w:t>
      </w:r>
      <w:r>
        <w:t xml:space="preserve"> </w:t>
      </w:r>
      <w:r w:rsidR="00E77A98">
        <w:t>help fund</w:t>
      </w:r>
      <w:r>
        <w:t xml:space="preserve"> the payment of the public utility costs for Yale Union</w:t>
      </w:r>
      <w:r w:rsidR="00E77A98">
        <w:t xml:space="preserve">, which is represented by this </w:t>
      </w:r>
      <w:r>
        <w:t>artwork. **</w:t>
      </w:r>
    </w:p>
    <w:p w:rsidR="00BC6ED7" w:rsidRDefault="00BC6ED7" w:rsidP="00BC6ED7">
      <w:r>
        <w:t> </w:t>
      </w:r>
    </w:p>
    <w:p w:rsidR="00BC6ED7" w:rsidRDefault="00BC6ED7" w:rsidP="00BC6ED7">
      <w:r>
        <w:t>In this reciprocal relationship, Killian Pacific directly supports Yale Union operations and public programming, and Yale Union returns the social and civic benefits of a local arts organization to the Killian Pacific development and the neighborhood at large. By commissioning this public art piece, Killian Pacific will help—literally—to keep the lights on at the art institution that is also its neighbor across Belmont Street.</w:t>
      </w:r>
    </w:p>
    <w:p w:rsidR="00BC6ED7" w:rsidRDefault="00BC6ED7" w:rsidP="00BC6ED7">
      <w:r>
        <w:t> </w:t>
      </w:r>
    </w:p>
    <w:p w:rsidR="00BC6ED7" w:rsidRDefault="00BC6ED7" w:rsidP="00BC6ED7">
      <w:r>
        <w:t>On the four mural sites on the north building, we propose large paintings of Yale Union’s monthly utility bills. The design of these murals starts from the graphic forms of the bills, but removes the month-specific billing information. What remains is only the graphic furniture of these documents—the particulars of the transaction are removed, but its obligation remains.</w:t>
      </w:r>
    </w:p>
    <w:p w:rsidR="00BC6ED7" w:rsidRDefault="00BC6ED7" w:rsidP="00BC6ED7">
      <w:r>
        <w:t> </w:t>
      </w:r>
    </w:p>
    <w:p w:rsidR="00BC6ED7" w:rsidRDefault="00BC6ED7" w:rsidP="00BC6ED7">
      <w:r>
        <w:t xml:space="preserve">For the final mural site on the south building, we propose to paint this </w:t>
      </w:r>
      <w:r w:rsidR="00E77A98">
        <w:t>description</w:t>
      </w:r>
      <w:r>
        <w:t xml:space="preserve"> (what you are reading right now). We conceive this to function something like a future-looking caption, one that helps to unpack the ongoing exchange at the center of this artwork while providing possible language for later thinking around its complexities.</w:t>
      </w:r>
    </w:p>
    <w:p w:rsidR="00BC6ED7" w:rsidRDefault="00BC6ED7" w:rsidP="00BC6ED7">
      <w:r>
        <w:t> </w:t>
      </w:r>
    </w:p>
    <w:p w:rsidR="00BC6ED7" w:rsidRDefault="00BC6ED7" w:rsidP="00BC6ED7">
      <w:r>
        <w:t>All of this asks for a public’s close attention. This is not unusual; art often asks for the same, relying on an unspoken contract between the audience and the work in which each agree to regard the other with care and deliberation. This very artwork, the contractual agreement between Killian Pacific and Yale Union, makes similar demands of its public.</w:t>
      </w:r>
    </w:p>
    <w:p w:rsidR="00BC6ED7" w:rsidRDefault="00BC6ED7" w:rsidP="00BC6ED7">
      <w:r>
        <w:t> </w:t>
      </w:r>
    </w:p>
    <w:p w:rsidR="00C35440" w:rsidRPr="00FC40CD" w:rsidRDefault="00C35440" w:rsidP="00DE76B3">
      <w:pPr>
        <w:pStyle w:val="BodyText"/>
      </w:pPr>
    </w:p>
    <w:sectPr w:rsidR="00C35440" w:rsidRPr="00FC40CD" w:rsidSect="00FC40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256" w:rsidRPr="002E20DC" w:rsidRDefault="00FA2256" w:rsidP="00AE5A8A">
      <w:r w:rsidRPr="002E20DC">
        <w:separator/>
      </w:r>
    </w:p>
  </w:endnote>
  <w:endnote w:type="continuationSeparator" w:id="0">
    <w:p w:rsidR="00FA2256" w:rsidRPr="002E20DC" w:rsidRDefault="00FA2256" w:rsidP="00AE5A8A">
      <w:r w:rsidRPr="002E20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charset w:val="00"/>
    <w:family w:val="auto"/>
    <w:pitch w:val="variable"/>
    <w:sig w:usb0="00000001" w:usb1="00000001"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Big Caslon">
    <w:charset w:val="00"/>
    <w:family w:val="auto"/>
    <w:pitch w:val="variable"/>
    <w:sig w:usb0="80000063"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4E" w:rsidRDefault="004B05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830060"/>
      <w:docPartObj>
        <w:docPartGallery w:val="Page Numbers (Bottom of Page)"/>
        <w:docPartUnique/>
      </w:docPartObj>
    </w:sdtPr>
    <w:sdtEndPr>
      <w:rPr>
        <w:noProof/>
      </w:rPr>
    </w:sdtEndPr>
    <w:sdtContent>
      <w:p w:rsidR="00FC40CD" w:rsidRDefault="00FC40CD" w:rsidP="00FC40CD">
        <w:pPr>
          <w:pStyle w:val="Footer"/>
          <w:jc w:val="center"/>
          <w:rPr>
            <w:noProof/>
          </w:rPr>
        </w:pPr>
        <w:r>
          <w:t xml:space="preserve">- </w:t>
        </w:r>
        <w:r>
          <w:fldChar w:fldCharType="begin"/>
        </w:r>
        <w:r>
          <w:instrText xml:space="preserve"> PAGE   \* MERGEFORMAT </w:instrText>
        </w:r>
        <w:r>
          <w:fldChar w:fldCharType="separate"/>
        </w:r>
        <w:r w:rsidR="00E77A98">
          <w:rPr>
            <w:noProof/>
          </w:rPr>
          <w:t>2</w:t>
        </w:r>
        <w:r>
          <w:rPr>
            <w:noProof/>
          </w:rPr>
          <w:fldChar w:fldCharType="end"/>
        </w:r>
        <w:r>
          <w:t xml:space="preserve"> -</w:t>
        </w:r>
      </w:p>
    </w:sdtContent>
  </w:sdt>
  <w:p w:rsidR="00BC6ED7" w:rsidRDefault="00BC6ED7" w:rsidP="00BC6ED7">
    <w:pPr>
      <w:pStyle w:val="Footer"/>
      <w:spacing w:line="200" w:lineRule="exact"/>
    </w:pPr>
    <w:r w:rsidRPr="00BC6ED7">
      <w:rPr>
        <w:rStyle w:val="zzmpTrailerItem"/>
      </w:rPr>
      <w:t>133521411.1</w:t>
    </w:r>
    <w:r w:rsidRPr="00BC6ED7">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ED7" w:rsidRDefault="00BC6ED7" w:rsidP="00BC6ED7">
    <w:pPr>
      <w:pStyle w:val="Footer"/>
      <w:spacing w:line="200" w:lineRule="exact"/>
    </w:pPr>
    <w:r w:rsidRPr="00BC6ED7">
      <w:rPr>
        <w:rStyle w:val="zzmpTrailerItem"/>
      </w:rPr>
      <w:t>133521411.1</w:t>
    </w:r>
    <w:r w:rsidRPr="00BC6ED7">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256" w:rsidRPr="002E20DC" w:rsidRDefault="00FA2256" w:rsidP="00AE5A8A">
      <w:r w:rsidRPr="002E20DC">
        <w:separator/>
      </w:r>
    </w:p>
  </w:footnote>
  <w:footnote w:type="continuationSeparator" w:id="0">
    <w:p w:rsidR="00FA2256" w:rsidRPr="002E20DC" w:rsidRDefault="00FA2256" w:rsidP="00AE5A8A">
      <w:r w:rsidRPr="002E20DC">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4E" w:rsidRDefault="004B0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4E" w:rsidRDefault="004B05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A98" w:rsidRPr="00CA1EF9" w:rsidRDefault="00E77A98" w:rsidP="00E77A98">
    <w:pPr>
      <w:widowControl w:val="0"/>
      <w:autoSpaceDE w:val="0"/>
      <w:autoSpaceDN w:val="0"/>
      <w:adjustRightInd w:val="0"/>
      <w:ind w:right="-450"/>
      <w:jc w:val="both"/>
      <w:rPr>
        <w:rFonts w:ascii="Adobe Caslon Pro" w:eastAsia="MS Mincho" w:hAnsi="Adobe Caslon Pro" w:cs="Big Caslon"/>
        <w:color w:val="FF0000"/>
        <w:sz w:val="28"/>
        <w:szCs w:val="28"/>
      </w:rPr>
    </w:pPr>
    <w:r>
      <w:rPr>
        <w:rFonts w:ascii="Adobe Caslon Pro" w:eastAsia="MS Mincho" w:hAnsi="Adobe Caslon Pro" w:cs="Big Caslon"/>
        <w:color w:val="FF0000"/>
        <w:sz w:val="28"/>
        <w:szCs w:val="28"/>
      </w:rPr>
      <w:tab/>
    </w:r>
    <w:r w:rsidRPr="00CA1EF9">
      <w:rPr>
        <w:rFonts w:ascii="Adobe Caslon Pro" w:eastAsia="MS Mincho" w:hAnsi="Adobe Caslon Pro" w:cs="Big Caslon"/>
        <w:color w:val="FF0000"/>
        <w:sz w:val="28"/>
        <w:szCs w:val="28"/>
      </w:rPr>
      <w:t xml:space="preserve">YALE UNION is a center for contemporary art. It is led by a desire to support artists, propose new modes of production, and stimulate the ongoing public discourse around art. 800 SE 10th Avenue Portland, OR </w:t>
    </w:r>
    <w:proofErr w:type="gramStart"/>
    <w:r w:rsidRPr="00CA1EF9">
      <w:rPr>
        <w:rFonts w:ascii="Adobe Caslon Pro" w:eastAsia="MS Mincho" w:hAnsi="Adobe Caslon Pro" w:cs="Big Caslon"/>
        <w:color w:val="FF0000"/>
        <w:sz w:val="28"/>
        <w:szCs w:val="28"/>
      </w:rPr>
      <w:t>97214  www.yaleunion.org</w:t>
    </w:r>
    <w:proofErr w:type="gramEnd"/>
  </w:p>
  <w:p w:rsidR="00E77A98" w:rsidRPr="00CA1EF9" w:rsidRDefault="00E77A98" w:rsidP="00E77A98">
    <w:pPr>
      <w:widowControl w:val="0"/>
      <w:autoSpaceDE w:val="0"/>
      <w:autoSpaceDN w:val="0"/>
      <w:adjustRightInd w:val="0"/>
      <w:ind w:left="-720" w:right="-450"/>
      <w:jc w:val="right"/>
      <w:rPr>
        <w:rFonts w:ascii="Adobe Caslon Pro" w:eastAsia="MS Mincho" w:hAnsi="Adobe Caslon Pro" w:cs="Big Caslon"/>
        <w:color w:val="FF0000"/>
        <w:sz w:val="28"/>
        <w:szCs w:val="28"/>
      </w:rPr>
    </w:pPr>
    <w:r w:rsidRPr="00CA1EF9">
      <w:rPr>
        <w:rFonts w:ascii="Adobe Caslon Pro" w:eastAsia="MS Mincho" w:hAnsi="Adobe Caslon Pro" w:cs="Big Caslon"/>
        <w:color w:val="FF0000"/>
        <w:sz w:val="28"/>
        <w:szCs w:val="28"/>
      </w:rPr>
      <w:t>(503) 236-</w:t>
    </w:r>
    <w:proofErr w:type="gramStart"/>
    <w:r w:rsidRPr="00CA1EF9">
      <w:rPr>
        <w:rFonts w:ascii="Adobe Caslon Pro" w:eastAsia="MS Mincho" w:hAnsi="Adobe Caslon Pro" w:cs="Big Caslon"/>
        <w:color w:val="FF0000"/>
        <w:sz w:val="28"/>
        <w:szCs w:val="28"/>
      </w:rPr>
      <w:t>7996  yu@yaleunion.org</w:t>
    </w:r>
    <w:proofErr w:type="gramEnd"/>
  </w:p>
  <w:p w:rsidR="00E77A98" w:rsidRPr="00CA1EF9" w:rsidRDefault="00E77A98" w:rsidP="00E77A98">
    <w:pPr>
      <w:widowControl w:val="0"/>
      <w:autoSpaceDE w:val="0"/>
      <w:autoSpaceDN w:val="0"/>
      <w:adjustRightInd w:val="0"/>
      <w:ind w:right="180"/>
      <w:jc w:val="both"/>
      <w:rPr>
        <w:rFonts w:ascii="Adobe Caslon Pro" w:eastAsia="MS Mincho" w:hAnsi="Adobe Caslon Pro" w:cs="Big Caslon"/>
      </w:rPr>
    </w:pPr>
  </w:p>
  <w:p w:rsidR="00E77A98" w:rsidRDefault="00E77A98">
    <w:pPr>
      <w:pStyle w:val="Header"/>
    </w:pPr>
  </w:p>
  <w:p w:rsidR="00E77A98" w:rsidRDefault="00E77A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ED7"/>
    <w:rsid w:val="00004F02"/>
    <w:rsid w:val="00065513"/>
    <w:rsid w:val="000D0393"/>
    <w:rsid w:val="0012237F"/>
    <w:rsid w:val="00147A0E"/>
    <w:rsid w:val="00175CBF"/>
    <w:rsid w:val="0028695C"/>
    <w:rsid w:val="002D4589"/>
    <w:rsid w:val="002E20DC"/>
    <w:rsid w:val="00355B96"/>
    <w:rsid w:val="00383F2B"/>
    <w:rsid w:val="003E2CB7"/>
    <w:rsid w:val="0041510C"/>
    <w:rsid w:val="004B054E"/>
    <w:rsid w:val="004B4D51"/>
    <w:rsid w:val="006830B0"/>
    <w:rsid w:val="00722760"/>
    <w:rsid w:val="00785C49"/>
    <w:rsid w:val="008372F6"/>
    <w:rsid w:val="00AB6009"/>
    <w:rsid w:val="00AE5A8A"/>
    <w:rsid w:val="00AF5030"/>
    <w:rsid w:val="00BB574B"/>
    <w:rsid w:val="00BC6ED7"/>
    <w:rsid w:val="00C35440"/>
    <w:rsid w:val="00CB3320"/>
    <w:rsid w:val="00DE76B3"/>
    <w:rsid w:val="00E734F6"/>
    <w:rsid w:val="00E77A98"/>
    <w:rsid w:val="00FA2256"/>
    <w:rsid w:val="00FC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24" w:unhideWhenUsed="0" w:qFormat="1"/>
    <w:lsdException w:name="heading 1" w:unhideWhenUsed="0"/>
    <w:lsdException w:name="heading 2" w:uiPriority="9"/>
    <w:lsdException w:name="heading 3" w:uiPriority="9"/>
    <w:lsdException w:name="heading 4" w:unhideWhenUsed="0"/>
    <w:lsdException w:name="heading 5" w:unhideWhenUsed="0"/>
    <w:lsdException w:name="heading 6" w:unhideWhenUsed="0"/>
    <w:lsdException w:name="heading 7" w:unhideWhenUsed="0"/>
    <w:lsdException w:name="heading 8" w:unhideWhenUsed="0"/>
    <w:lsdException w:name="heading 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nhideWhenUsed="0" w:qFormat="1"/>
    <w:lsdException w:name="Title" w:semiHidden="0" w:unhideWhenUsed="0"/>
    <w:lsdException w:name="Default Paragraph Font" w:uiPriority="1"/>
    <w:lsdException w:name="Body Text" w:uiPriority="4" w:qFormat="1"/>
    <w:lsdException w:name="Body Text Indent" w:semiHidden="0" w:uiPriority="14" w:unhideWhenUsed="0" w:qFormat="1"/>
    <w:lsdException w:name="Subtitle" w:uiPriority="40"/>
    <w:lsdException w:name="Table Grid" w:semiHidden="0" w:uiPriority="59" w:unhideWhenUsed="0"/>
    <w:lsdException w:name="Placeholder Text" w:unhideWhenUsed="0"/>
    <w:lsdException w:name="No Spacing" w:uiPriority="24"/>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5"/>
    <w:lsdException w:name="Quote" w:semiHidden="0"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TOC Heading" w:uiPriority="39" w:qFormat="1"/>
  </w:latentStyles>
  <w:style w:type="paragraph" w:default="1" w:styleId="Normal">
    <w:name w:val="Normal"/>
    <w:uiPriority w:val="24"/>
    <w:qFormat/>
    <w:rsid w:val="00BC6ED7"/>
    <w:rPr>
      <w:rFonts w:asciiTheme="minorHAnsi" w:eastAsiaTheme="minorEastAsia" w:hAnsiTheme="minorHAnsi"/>
      <w:color w:val="000000"/>
    </w:rPr>
  </w:style>
  <w:style w:type="paragraph" w:styleId="Heading1">
    <w:name w:val="heading 1"/>
    <w:basedOn w:val="Normal"/>
    <w:next w:val="Normal"/>
    <w:link w:val="Heading1Char"/>
    <w:uiPriority w:val="99"/>
    <w:rsid w:val="004B4D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rsid w:val="00AF5030"/>
    <w:pPr>
      <w:keepNext/>
      <w:keepLines/>
      <w:spacing w:before="200"/>
      <w:outlineLvl w:val="1"/>
    </w:pPr>
    <w:rPr>
      <w:rFonts w:ascii="Times New Roman" w:eastAsia="Times New Roman" w:hAnsi="Times New Roman" w:cs="Times New Roman"/>
      <w:b/>
      <w:bCs/>
      <w:color w:val="4F81BD" w:themeColor="accent1"/>
      <w:sz w:val="26"/>
      <w:szCs w:val="26"/>
    </w:rPr>
  </w:style>
  <w:style w:type="paragraph" w:styleId="Heading3">
    <w:name w:val="heading 3"/>
    <w:basedOn w:val="Normal"/>
    <w:next w:val="Normal"/>
    <w:link w:val="Heading3Char"/>
    <w:uiPriority w:val="99"/>
    <w:rsid w:val="00AF5030"/>
    <w:pPr>
      <w:keepNext/>
      <w:keepLines/>
      <w:spacing w:before="200"/>
      <w:outlineLvl w:val="2"/>
    </w:pPr>
    <w:rPr>
      <w:rFonts w:ascii="Times New Roman" w:eastAsia="Times New Roman" w:hAnsi="Times New Roman" w:cs="Times New Roman"/>
      <w:b/>
      <w:bCs/>
      <w:color w:val="4F81BD" w:themeColor="accent1"/>
    </w:rPr>
  </w:style>
  <w:style w:type="paragraph" w:styleId="Heading4">
    <w:name w:val="heading 4"/>
    <w:basedOn w:val="Normal"/>
    <w:next w:val="Normal"/>
    <w:link w:val="Heading4Char"/>
    <w:uiPriority w:val="99"/>
    <w:rsid w:val="004B4D5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rsid w:val="004B4D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rsid w:val="004B4D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rsid w:val="004B4D5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rsid w:val="004B4D5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rsid w:val="004B4D5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4"/>
    <w:qFormat/>
    <w:rsid w:val="00AF5030"/>
    <w:pPr>
      <w:spacing w:after="240"/>
    </w:pPr>
    <w:rPr>
      <w:rFonts w:ascii="Times New Roman" w:eastAsia="Times New Roman" w:hAnsi="Times New Roman" w:cs="Times New Roman"/>
      <w:color w:val="auto"/>
    </w:rPr>
  </w:style>
  <w:style w:type="character" w:customStyle="1" w:styleId="BodyTextChar">
    <w:name w:val="Body Text Char"/>
    <w:basedOn w:val="DefaultParagraphFont"/>
    <w:link w:val="BodyText"/>
    <w:uiPriority w:val="4"/>
    <w:rsid w:val="002D4589"/>
    <w:rPr>
      <w:rFonts w:eastAsia="Times New Roman" w:cs="Times New Roman"/>
    </w:rPr>
  </w:style>
  <w:style w:type="paragraph" w:customStyle="1" w:styleId="BodyTextContinued">
    <w:name w:val="Body Text Continued"/>
    <w:basedOn w:val="BodyText"/>
    <w:next w:val="BodyText"/>
    <w:uiPriority w:val="14"/>
    <w:qFormat/>
    <w:rsid w:val="00AF5030"/>
    <w:rPr>
      <w:szCs w:val="20"/>
    </w:rPr>
  </w:style>
  <w:style w:type="paragraph" w:customStyle="1" w:styleId="BTIndent">
    <w:name w:val="BT Indent"/>
    <w:basedOn w:val="BodyText"/>
    <w:uiPriority w:val="99"/>
    <w:rsid w:val="00AF5030"/>
    <w:pPr>
      <w:ind w:left="720"/>
    </w:pPr>
  </w:style>
  <w:style w:type="paragraph" w:customStyle="1" w:styleId="Table">
    <w:name w:val="Table"/>
    <w:basedOn w:val="Normal"/>
    <w:uiPriority w:val="24"/>
    <w:qFormat/>
    <w:rsid w:val="00AF5030"/>
    <w:pPr>
      <w:spacing w:before="60" w:after="60" w:line="240" w:lineRule="exact"/>
    </w:pPr>
    <w:rPr>
      <w:rFonts w:ascii="Times New Roman" w:eastAsia="Times New Roman" w:hAnsi="Times New Roman" w:cs="Times New Roman"/>
      <w:color w:val="auto"/>
    </w:rPr>
  </w:style>
  <w:style w:type="paragraph" w:styleId="Quote">
    <w:name w:val="Quote"/>
    <w:basedOn w:val="Normal"/>
    <w:next w:val="BodyTextContinued"/>
    <w:link w:val="QuoteChar"/>
    <w:uiPriority w:val="9"/>
    <w:qFormat/>
    <w:rsid w:val="00AF5030"/>
    <w:pPr>
      <w:spacing w:after="240"/>
      <w:ind w:left="1440" w:right="1440"/>
    </w:pPr>
    <w:rPr>
      <w:rFonts w:ascii="Times New Roman" w:eastAsiaTheme="minorHAnsi" w:hAnsi="Times New Roman"/>
      <w:color w:val="auto"/>
      <w:szCs w:val="20"/>
    </w:rPr>
  </w:style>
  <w:style w:type="character" w:customStyle="1" w:styleId="QuoteChar">
    <w:name w:val="Quote Char"/>
    <w:basedOn w:val="DefaultParagraphFont"/>
    <w:link w:val="Quote"/>
    <w:uiPriority w:val="9"/>
    <w:rsid w:val="0028695C"/>
    <w:rPr>
      <w:szCs w:val="20"/>
    </w:rPr>
  </w:style>
  <w:style w:type="paragraph" w:customStyle="1" w:styleId="ResH1">
    <w:name w:val="Res H1"/>
    <w:basedOn w:val="Heading2"/>
    <w:uiPriority w:val="34"/>
    <w:rsid w:val="00AF5030"/>
    <w:pPr>
      <w:tabs>
        <w:tab w:val="left" w:pos="720"/>
      </w:tabs>
      <w:spacing w:before="0" w:line="240" w:lineRule="atLeast"/>
      <w:ind w:left="720" w:right="720" w:hanging="720"/>
    </w:pPr>
    <w:rPr>
      <w:bCs w:val="0"/>
      <w:i/>
      <w:caps/>
      <w:color w:val="auto"/>
      <w:szCs w:val="20"/>
      <w:lang w:eastAsia="zh-CN"/>
    </w:rPr>
  </w:style>
  <w:style w:type="character" w:customStyle="1" w:styleId="Heading2Char">
    <w:name w:val="Heading 2 Char"/>
    <w:basedOn w:val="DefaultParagraphFont"/>
    <w:link w:val="Heading2"/>
    <w:uiPriority w:val="99"/>
    <w:semiHidden/>
    <w:rsid w:val="0028695C"/>
    <w:rPr>
      <w:rFonts w:ascii="Times New Roman" w:eastAsia="Times New Roman" w:hAnsi="Times New Roman" w:cs="Times New Roman"/>
      <w:b/>
      <w:bCs/>
      <w:color w:val="4F81BD" w:themeColor="accent1"/>
      <w:sz w:val="26"/>
      <w:szCs w:val="26"/>
    </w:rPr>
  </w:style>
  <w:style w:type="paragraph" w:customStyle="1" w:styleId="ResH2">
    <w:name w:val="Res H2"/>
    <w:basedOn w:val="Heading3"/>
    <w:uiPriority w:val="34"/>
    <w:rsid w:val="00AF5030"/>
    <w:pPr>
      <w:spacing w:before="0" w:line="240" w:lineRule="atLeast"/>
      <w:ind w:left="1440" w:right="720" w:hanging="720"/>
    </w:pPr>
    <w:rPr>
      <w:bCs w:val="0"/>
      <w:color w:val="auto"/>
      <w:szCs w:val="20"/>
      <w:u w:val="single"/>
      <w:lang w:eastAsia="zh-CN"/>
    </w:rPr>
  </w:style>
  <w:style w:type="character" w:customStyle="1" w:styleId="Heading3Char">
    <w:name w:val="Heading 3 Char"/>
    <w:basedOn w:val="DefaultParagraphFont"/>
    <w:link w:val="Heading3"/>
    <w:uiPriority w:val="99"/>
    <w:semiHidden/>
    <w:rsid w:val="0028695C"/>
    <w:rPr>
      <w:rFonts w:ascii="Times New Roman" w:eastAsia="Times New Roman" w:hAnsi="Times New Roman" w:cs="Times New Roman"/>
      <w:b/>
      <w:bCs/>
      <w:color w:val="4F81BD" w:themeColor="accent1"/>
    </w:rPr>
  </w:style>
  <w:style w:type="paragraph" w:customStyle="1" w:styleId="Resolution">
    <w:name w:val="Resolution"/>
    <w:basedOn w:val="NormalIndent"/>
    <w:uiPriority w:val="29"/>
    <w:rsid w:val="00AF5030"/>
    <w:pPr>
      <w:spacing w:before="240" w:line="240" w:lineRule="atLeast"/>
      <w:ind w:right="720"/>
    </w:pPr>
    <w:rPr>
      <w:sz w:val="26"/>
      <w:szCs w:val="20"/>
    </w:rPr>
  </w:style>
  <w:style w:type="paragraph" w:styleId="NormalIndent">
    <w:name w:val="Normal Indent"/>
    <w:basedOn w:val="Normal"/>
    <w:uiPriority w:val="99"/>
    <w:unhideWhenUsed/>
    <w:rsid w:val="00AF5030"/>
    <w:pPr>
      <w:ind w:left="720"/>
    </w:pPr>
    <w:rPr>
      <w:rFonts w:ascii="Times New Roman" w:eastAsiaTheme="minorHAnsi" w:hAnsi="Times New Roman"/>
      <w:color w:val="auto"/>
    </w:rPr>
  </w:style>
  <w:style w:type="paragraph" w:styleId="Title">
    <w:name w:val="Title"/>
    <w:basedOn w:val="BodyText"/>
    <w:next w:val="BodyText"/>
    <w:link w:val="TitleChar"/>
    <w:uiPriority w:val="39"/>
    <w:rsid w:val="00383F2B"/>
    <w:pPr>
      <w:jc w:val="center"/>
      <w:outlineLvl w:val="0"/>
    </w:pPr>
    <w:rPr>
      <w:rFonts w:cs="Arial"/>
      <w:b/>
      <w:bCs/>
      <w:szCs w:val="32"/>
    </w:rPr>
  </w:style>
  <w:style w:type="character" w:customStyle="1" w:styleId="TitleChar">
    <w:name w:val="Title Char"/>
    <w:basedOn w:val="DefaultParagraphFont"/>
    <w:link w:val="Title"/>
    <w:uiPriority w:val="39"/>
    <w:rsid w:val="00383F2B"/>
    <w:rPr>
      <w:rFonts w:eastAsia="Times New Roman" w:cs="Arial"/>
      <w:b/>
      <w:bCs/>
      <w:szCs w:val="32"/>
    </w:rPr>
  </w:style>
  <w:style w:type="paragraph" w:styleId="Header">
    <w:name w:val="header"/>
    <w:basedOn w:val="Normal"/>
    <w:link w:val="HeaderChar"/>
    <w:uiPriority w:val="99"/>
    <w:rsid w:val="00AE5A8A"/>
    <w:pPr>
      <w:tabs>
        <w:tab w:val="center" w:pos="4680"/>
        <w:tab w:val="right" w:pos="9360"/>
      </w:tabs>
    </w:pPr>
    <w:rPr>
      <w:rFonts w:ascii="Times New Roman" w:eastAsiaTheme="minorHAnsi" w:hAnsi="Times New Roman"/>
      <w:color w:val="auto"/>
    </w:rPr>
  </w:style>
  <w:style w:type="character" w:customStyle="1" w:styleId="HeaderChar">
    <w:name w:val="Header Char"/>
    <w:basedOn w:val="DefaultParagraphFont"/>
    <w:link w:val="Header"/>
    <w:uiPriority w:val="99"/>
    <w:rsid w:val="00BB574B"/>
  </w:style>
  <w:style w:type="paragraph" w:styleId="Footer">
    <w:name w:val="footer"/>
    <w:basedOn w:val="Normal"/>
    <w:link w:val="FooterChar"/>
    <w:uiPriority w:val="99"/>
    <w:rsid w:val="00AE5A8A"/>
    <w:pPr>
      <w:tabs>
        <w:tab w:val="center" w:pos="4680"/>
        <w:tab w:val="right" w:pos="9360"/>
      </w:tabs>
    </w:pPr>
    <w:rPr>
      <w:rFonts w:ascii="Times New Roman" w:eastAsiaTheme="minorHAnsi" w:hAnsi="Times New Roman"/>
      <w:color w:val="auto"/>
    </w:rPr>
  </w:style>
  <w:style w:type="character" w:customStyle="1" w:styleId="FooterChar">
    <w:name w:val="Footer Char"/>
    <w:basedOn w:val="DefaultParagraphFont"/>
    <w:link w:val="Footer"/>
    <w:uiPriority w:val="99"/>
    <w:rsid w:val="00BB574B"/>
  </w:style>
  <w:style w:type="paragraph" w:styleId="BodyTextIndent">
    <w:name w:val="Body Text Indent"/>
    <w:basedOn w:val="BodyText"/>
    <w:link w:val="BodyTextIndentChar"/>
    <w:uiPriority w:val="14"/>
    <w:qFormat/>
    <w:rsid w:val="00147A0E"/>
    <w:pPr>
      <w:ind w:left="720"/>
    </w:pPr>
  </w:style>
  <w:style w:type="character" w:customStyle="1" w:styleId="BodyTextIndentChar">
    <w:name w:val="Body Text Indent Char"/>
    <w:basedOn w:val="DefaultParagraphFont"/>
    <w:link w:val="BodyTextIndent"/>
    <w:uiPriority w:val="14"/>
    <w:rsid w:val="00147A0E"/>
    <w:rPr>
      <w:rFonts w:eastAsia="Times New Roman" w:cs="Times New Roman"/>
    </w:rPr>
  </w:style>
  <w:style w:type="character" w:customStyle="1" w:styleId="Heading1Char">
    <w:name w:val="Heading 1 Char"/>
    <w:basedOn w:val="DefaultParagraphFont"/>
    <w:link w:val="Heading1"/>
    <w:uiPriority w:val="99"/>
    <w:semiHidden/>
    <w:rsid w:val="004B4D5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9"/>
    <w:semiHidden/>
    <w:rsid w:val="004B4D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semiHidden/>
    <w:rsid w:val="004B4D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4B4D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4B4D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4B4D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4B4D5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99"/>
    <w:unhideWhenUsed/>
    <w:rsid w:val="004B4D51"/>
    <w:rPr>
      <w:i/>
      <w:iCs/>
    </w:rPr>
  </w:style>
  <w:style w:type="character" w:styleId="IntenseEmphasis">
    <w:name w:val="Intense Emphasis"/>
    <w:basedOn w:val="DefaultParagraphFont"/>
    <w:uiPriority w:val="99"/>
    <w:unhideWhenUsed/>
    <w:rsid w:val="004B4D51"/>
    <w:rPr>
      <w:b/>
      <w:bCs/>
      <w:i/>
      <w:iCs/>
      <w:color w:val="4F81BD" w:themeColor="accent1"/>
    </w:rPr>
  </w:style>
  <w:style w:type="paragraph" w:styleId="IntenseQuote">
    <w:name w:val="Intense Quote"/>
    <w:basedOn w:val="Normal"/>
    <w:next w:val="Normal"/>
    <w:link w:val="IntenseQuoteChar"/>
    <w:uiPriority w:val="99"/>
    <w:unhideWhenUsed/>
    <w:rsid w:val="004B4D51"/>
    <w:pPr>
      <w:pBdr>
        <w:bottom w:val="single" w:sz="4" w:space="4" w:color="4F81BD" w:themeColor="accent1"/>
      </w:pBdr>
      <w:spacing w:before="200" w:after="280"/>
      <w:ind w:left="936" w:right="936"/>
    </w:pPr>
    <w:rPr>
      <w:rFonts w:ascii="Times New Roman" w:eastAsiaTheme="minorHAnsi" w:hAnsi="Times New Roman"/>
      <w:b/>
      <w:bCs/>
      <w:i/>
      <w:iCs/>
      <w:color w:val="4F81BD" w:themeColor="accent1"/>
    </w:rPr>
  </w:style>
  <w:style w:type="character" w:customStyle="1" w:styleId="IntenseQuoteChar">
    <w:name w:val="Intense Quote Char"/>
    <w:basedOn w:val="DefaultParagraphFont"/>
    <w:link w:val="IntenseQuote"/>
    <w:uiPriority w:val="99"/>
    <w:semiHidden/>
    <w:rsid w:val="004B4D51"/>
    <w:rPr>
      <w:b/>
      <w:bCs/>
      <w:i/>
      <w:iCs/>
      <w:color w:val="4F81BD" w:themeColor="accent1"/>
    </w:rPr>
  </w:style>
  <w:style w:type="character" w:styleId="IntenseReference">
    <w:name w:val="Intense Reference"/>
    <w:basedOn w:val="DefaultParagraphFont"/>
    <w:uiPriority w:val="99"/>
    <w:unhideWhenUsed/>
    <w:rsid w:val="004B4D51"/>
    <w:rPr>
      <w:b/>
      <w:bCs/>
      <w:smallCaps/>
      <w:color w:val="C0504D" w:themeColor="accent2"/>
      <w:spacing w:val="5"/>
      <w:u w:val="single"/>
    </w:rPr>
  </w:style>
  <w:style w:type="character" w:styleId="Strong">
    <w:name w:val="Strong"/>
    <w:basedOn w:val="DefaultParagraphFont"/>
    <w:uiPriority w:val="99"/>
    <w:unhideWhenUsed/>
    <w:rsid w:val="004B4D51"/>
    <w:rPr>
      <w:b/>
      <w:bCs/>
    </w:rPr>
  </w:style>
  <w:style w:type="paragraph" w:styleId="Subtitle">
    <w:name w:val="Subtitle"/>
    <w:basedOn w:val="Normal"/>
    <w:next w:val="Normal"/>
    <w:link w:val="SubtitleChar"/>
    <w:uiPriority w:val="40"/>
    <w:unhideWhenUsed/>
    <w:rsid w:val="004B4D5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40"/>
    <w:semiHidden/>
    <w:rsid w:val="004B4D51"/>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99"/>
    <w:unhideWhenUsed/>
    <w:rsid w:val="004B4D51"/>
    <w:rPr>
      <w:i/>
      <w:iCs/>
      <w:color w:val="808080" w:themeColor="text1" w:themeTint="7F"/>
    </w:rPr>
  </w:style>
  <w:style w:type="character" w:styleId="SubtleReference">
    <w:name w:val="Subtle Reference"/>
    <w:basedOn w:val="DefaultParagraphFont"/>
    <w:uiPriority w:val="99"/>
    <w:unhideWhenUsed/>
    <w:rsid w:val="004B4D51"/>
    <w:rPr>
      <w:smallCaps/>
      <w:color w:val="C0504D" w:themeColor="accent2"/>
      <w:u w:val="single"/>
    </w:rPr>
  </w:style>
  <w:style w:type="paragraph" w:styleId="ListParagraph">
    <w:name w:val="List Paragraph"/>
    <w:basedOn w:val="Normal"/>
    <w:uiPriority w:val="35"/>
    <w:unhideWhenUsed/>
    <w:rsid w:val="004B4D51"/>
    <w:pPr>
      <w:ind w:left="720"/>
      <w:contextualSpacing/>
    </w:pPr>
    <w:rPr>
      <w:rFonts w:ascii="Times New Roman" w:eastAsiaTheme="minorHAnsi" w:hAnsi="Times New Roman"/>
      <w:color w:val="auto"/>
    </w:rPr>
  </w:style>
  <w:style w:type="character" w:styleId="BookTitle">
    <w:name w:val="Book Title"/>
    <w:basedOn w:val="DefaultParagraphFont"/>
    <w:uiPriority w:val="99"/>
    <w:unhideWhenUsed/>
    <w:rsid w:val="004B4D51"/>
    <w:rPr>
      <w:b/>
      <w:bCs/>
      <w:smallCaps/>
      <w:spacing w:val="5"/>
    </w:rPr>
  </w:style>
  <w:style w:type="paragraph" w:styleId="NoSpacing">
    <w:name w:val="No Spacing"/>
    <w:uiPriority w:val="24"/>
    <w:unhideWhenUsed/>
    <w:rsid w:val="004B4D51"/>
  </w:style>
  <w:style w:type="character" w:customStyle="1" w:styleId="zzmpTrailerItem">
    <w:name w:val="zzmpTrailerItem"/>
    <w:rsid w:val="00BC6ED7"/>
    <w:rPr>
      <w:rFonts w:ascii="Calibri" w:hAnsi="Calibri" w:cs="Times New Roman"/>
      <w:dstrike w:val="0"/>
      <w:noProof/>
      <w:color w:val="000000"/>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E77A98"/>
    <w:rPr>
      <w:rFonts w:ascii="Tahoma" w:hAnsi="Tahoma" w:cs="Tahoma"/>
      <w:sz w:val="16"/>
      <w:szCs w:val="16"/>
    </w:rPr>
  </w:style>
  <w:style w:type="character" w:customStyle="1" w:styleId="BalloonTextChar">
    <w:name w:val="Balloon Text Char"/>
    <w:basedOn w:val="DefaultParagraphFont"/>
    <w:link w:val="BalloonText"/>
    <w:uiPriority w:val="99"/>
    <w:semiHidden/>
    <w:rsid w:val="00E77A98"/>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24" w:unhideWhenUsed="0" w:qFormat="1"/>
    <w:lsdException w:name="heading 1" w:unhideWhenUsed="0"/>
    <w:lsdException w:name="heading 2" w:uiPriority="9"/>
    <w:lsdException w:name="heading 3" w:uiPriority="9"/>
    <w:lsdException w:name="heading 4" w:unhideWhenUsed="0"/>
    <w:lsdException w:name="heading 5" w:unhideWhenUsed="0"/>
    <w:lsdException w:name="heading 6" w:unhideWhenUsed="0"/>
    <w:lsdException w:name="heading 7" w:unhideWhenUsed="0"/>
    <w:lsdException w:name="heading 8" w:unhideWhenUsed="0"/>
    <w:lsdException w:name="heading 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nhideWhenUsed="0" w:qFormat="1"/>
    <w:lsdException w:name="Title" w:semiHidden="0" w:unhideWhenUsed="0"/>
    <w:lsdException w:name="Default Paragraph Font" w:uiPriority="1"/>
    <w:lsdException w:name="Body Text" w:uiPriority="4" w:qFormat="1"/>
    <w:lsdException w:name="Body Text Indent" w:semiHidden="0" w:uiPriority="14" w:unhideWhenUsed="0" w:qFormat="1"/>
    <w:lsdException w:name="Subtitle" w:uiPriority="40"/>
    <w:lsdException w:name="Table Grid" w:semiHidden="0" w:uiPriority="59" w:unhideWhenUsed="0"/>
    <w:lsdException w:name="Placeholder Text" w:unhideWhenUsed="0"/>
    <w:lsdException w:name="No Spacing" w:uiPriority="24"/>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5"/>
    <w:lsdException w:name="Quote" w:semiHidden="0"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TOC Heading" w:uiPriority="39" w:qFormat="1"/>
  </w:latentStyles>
  <w:style w:type="paragraph" w:default="1" w:styleId="Normal">
    <w:name w:val="Normal"/>
    <w:uiPriority w:val="24"/>
    <w:qFormat/>
    <w:rsid w:val="00BC6ED7"/>
    <w:rPr>
      <w:rFonts w:asciiTheme="minorHAnsi" w:eastAsiaTheme="minorEastAsia" w:hAnsiTheme="minorHAnsi"/>
      <w:color w:val="000000"/>
    </w:rPr>
  </w:style>
  <w:style w:type="paragraph" w:styleId="Heading1">
    <w:name w:val="heading 1"/>
    <w:basedOn w:val="Normal"/>
    <w:next w:val="Normal"/>
    <w:link w:val="Heading1Char"/>
    <w:uiPriority w:val="99"/>
    <w:rsid w:val="004B4D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rsid w:val="00AF5030"/>
    <w:pPr>
      <w:keepNext/>
      <w:keepLines/>
      <w:spacing w:before="200"/>
      <w:outlineLvl w:val="1"/>
    </w:pPr>
    <w:rPr>
      <w:rFonts w:ascii="Times New Roman" w:eastAsia="Times New Roman" w:hAnsi="Times New Roman" w:cs="Times New Roman"/>
      <w:b/>
      <w:bCs/>
      <w:color w:val="4F81BD" w:themeColor="accent1"/>
      <w:sz w:val="26"/>
      <w:szCs w:val="26"/>
    </w:rPr>
  </w:style>
  <w:style w:type="paragraph" w:styleId="Heading3">
    <w:name w:val="heading 3"/>
    <w:basedOn w:val="Normal"/>
    <w:next w:val="Normal"/>
    <w:link w:val="Heading3Char"/>
    <w:uiPriority w:val="99"/>
    <w:rsid w:val="00AF5030"/>
    <w:pPr>
      <w:keepNext/>
      <w:keepLines/>
      <w:spacing w:before="200"/>
      <w:outlineLvl w:val="2"/>
    </w:pPr>
    <w:rPr>
      <w:rFonts w:ascii="Times New Roman" w:eastAsia="Times New Roman" w:hAnsi="Times New Roman" w:cs="Times New Roman"/>
      <w:b/>
      <w:bCs/>
      <w:color w:val="4F81BD" w:themeColor="accent1"/>
    </w:rPr>
  </w:style>
  <w:style w:type="paragraph" w:styleId="Heading4">
    <w:name w:val="heading 4"/>
    <w:basedOn w:val="Normal"/>
    <w:next w:val="Normal"/>
    <w:link w:val="Heading4Char"/>
    <w:uiPriority w:val="99"/>
    <w:rsid w:val="004B4D5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rsid w:val="004B4D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rsid w:val="004B4D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rsid w:val="004B4D5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rsid w:val="004B4D5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rsid w:val="004B4D5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4"/>
    <w:qFormat/>
    <w:rsid w:val="00AF5030"/>
    <w:pPr>
      <w:spacing w:after="240"/>
    </w:pPr>
    <w:rPr>
      <w:rFonts w:ascii="Times New Roman" w:eastAsia="Times New Roman" w:hAnsi="Times New Roman" w:cs="Times New Roman"/>
      <w:color w:val="auto"/>
    </w:rPr>
  </w:style>
  <w:style w:type="character" w:customStyle="1" w:styleId="BodyTextChar">
    <w:name w:val="Body Text Char"/>
    <w:basedOn w:val="DefaultParagraphFont"/>
    <w:link w:val="BodyText"/>
    <w:uiPriority w:val="4"/>
    <w:rsid w:val="002D4589"/>
    <w:rPr>
      <w:rFonts w:eastAsia="Times New Roman" w:cs="Times New Roman"/>
    </w:rPr>
  </w:style>
  <w:style w:type="paragraph" w:customStyle="1" w:styleId="BodyTextContinued">
    <w:name w:val="Body Text Continued"/>
    <w:basedOn w:val="BodyText"/>
    <w:next w:val="BodyText"/>
    <w:uiPriority w:val="14"/>
    <w:qFormat/>
    <w:rsid w:val="00AF5030"/>
    <w:rPr>
      <w:szCs w:val="20"/>
    </w:rPr>
  </w:style>
  <w:style w:type="paragraph" w:customStyle="1" w:styleId="BTIndent">
    <w:name w:val="BT Indent"/>
    <w:basedOn w:val="BodyText"/>
    <w:uiPriority w:val="99"/>
    <w:rsid w:val="00AF5030"/>
    <w:pPr>
      <w:ind w:left="720"/>
    </w:pPr>
  </w:style>
  <w:style w:type="paragraph" w:customStyle="1" w:styleId="Table">
    <w:name w:val="Table"/>
    <w:basedOn w:val="Normal"/>
    <w:uiPriority w:val="24"/>
    <w:qFormat/>
    <w:rsid w:val="00AF5030"/>
    <w:pPr>
      <w:spacing w:before="60" w:after="60" w:line="240" w:lineRule="exact"/>
    </w:pPr>
    <w:rPr>
      <w:rFonts w:ascii="Times New Roman" w:eastAsia="Times New Roman" w:hAnsi="Times New Roman" w:cs="Times New Roman"/>
      <w:color w:val="auto"/>
    </w:rPr>
  </w:style>
  <w:style w:type="paragraph" w:styleId="Quote">
    <w:name w:val="Quote"/>
    <w:basedOn w:val="Normal"/>
    <w:next w:val="BodyTextContinued"/>
    <w:link w:val="QuoteChar"/>
    <w:uiPriority w:val="9"/>
    <w:qFormat/>
    <w:rsid w:val="00AF5030"/>
    <w:pPr>
      <w:spacing w:after="240"/>
      <w:ind w:left="1440" w:right="1440"/>
    </w:pPr>
    <w:rPr>
      <w:rFonts w:ascii="Times New Roman" w:eastAsiaTheme="minorHAnsi" w:hAnsi="Times New Roman"/>
      <w:color w:val="auto"/>
      <w:szCs w:val="20"/>
    </w:rPr>
  </w:style>
  <w:style w:type="character" w:customStyle="1" w:styleId="QuoteChar">
    <w:name w:val="Quote Char"/>
    <w:basedOn w:val="DefaultParagraphFont"/>
    <w:link w:val="Quote"/>
    <w:uiPriority w:val="9"/>
    <w:rsid w:val="0028695C"/>
    <w:rPr>
      <w:szCs w:val="20"/>
    </w:rPr>
  </w:style>
  <w:style w:type="paragraph" w:customStyle="1" w:styleId="ResH1">
    <w:name w:val="Res H1"/>
    <w:basedOn w:val="Heading2"/>
    <w:uiPriority w:val="34"/>
    <w:rsid w:val="00AF5030"/>
    <w:pPr>
      <w:tabs>
        <w:tab w:val="left" w:pos="720"/>
      </w:tabs>
      <w:spacing w:before="0" w:line="240" w:lineRule="atLeast"/>
      <w:ind w:left="720" w:right="720" w:hanging="720"/>
    </w:pPr>
    <w:rPr>
      <w:bCs w:val="0"/>
      <w:i/>
      <w:caps/>
      <w:color w:val="auto"/>
      <w:szCs w:val="20"/>
      <w:lang w:eastAsia="zh-CN"/>
    </w:rPr>
  </w:style>
  <w:style w:type="character" w:customStyle="1" w:styleId="Heading2Char">
    <w:name w:val="Heading 2 Char"/>
    <w:basedOn w:val="DefaultParagraphFont"/>
    <w:link w:val="Heading2"/>
    <w:uiPriority w:val="99"/>
    <w:semiHidden/>
    <w:rsid w:val="0028695C"/>
    <w:rPr>
      <w:rFonts w:ascii="Times New Roman" w:eastAsia="Times New Roman" w:hAnsi="Times New Roman" w:cs="Times New Roman"/>
      <w:b/>
      <w:bCs/>
      <w:color w:val="4F81BD" w:themeColor="accent1"/>
      <w:sz w:val="26"/>
      <w:szCs w:val="26"/>
    </w:rPr>
  </w:style>
  <w:style w:type="paragraph" w:customStyle="1" w:styleId="ResH2">
    <w:name w:val="Res H2"/>
    <w:basedOn w:val="Heading3"/>
    <w:uiPriority w:val="34"/>
    <w:rsid w:val="00AF5030"/>
    <w:pPr>
      <w:spacing w:before="0" w:line="240" w:lineRule="atLeast"/>
      <w:ind w:left="1440" w:right="720" w:hanging="720"/>
    </w:pPr>
    <w:rPr>
      <w:bCs w:val="0"/>
      <w:color w:val="auto"/>
      <w:szCs w:val="20"/>
      <w:u w:val="single"/>
      <w:lang w:eastAsia="zh-CN"/>
    </w:rPr>
  </w:style>
  <w:style w:type="character" w:customStyle="1" w:styleId="Heading3Char">
    <w:name w:val="Heading 3 Char"/>
    <w:basedOn w:val="DefaultParagraphFont"/>
    <w:link w:val="Heading3"/>
    <w:uiPriority w:val="99"/>
    <w:semiHidden/>
    <w:rsid w:val="0028695C"/>
    <w:rPr>
      <w:rFonts w:ascii="Times New Roman" w:eastAsia="Times New Roman" w:hAnsi="Times New Roman" w:cs="Times New Roman"/>
      <w:b/>
      <w:bCs/>
      <w:color w:val="4F81BD" w:themeColor="accent1"/>
    </w:rPr>
  </w:style>
  <w:style w:type="paragraph" w:customStyle="1" w:styleId="Resolution">
    <w:name w:val="Resolution"/>
    <w:basedOn w:val="NormalIndent"/>
    <w:uiPriority w:val="29"/>
    <w:rsid w:val="00AF5030"/>
    <w:pPr>
      <w:spacing w:before="240" w:line="240" w:lineRule="atLeast"/>
      <w:ind w:right="720"/>
    </w:pPr>
    <w:rPr>
      <w:sz w:val="26"/>
      <w:szCs w:val="20"/>
    </w:rPr>
  </w:style>
  <w:style w:type="paragraph" w:styleId="NormalIndent">
    <w:name w:val="Normal Indent"/>
    <w:basedOn w:val="Normal"/>
    <w:uiPriority w:val="99"/>
    <w:unhideWhenUsed/>
    <w:rsid w:val="00AF5030"/>
    <w:pPr>
      <w:ind w:left="720"/>
    </w:pPr>
    <w:rPr>
      <w:rFonts w:ascii="Times New Roman" w:eastAsiaTheme="minorHAnsi" w:hAnsi="Times New Roman"/>
      <w:color w:val="auto"/>
    </w:rPr>
  </w:style>
  <w:style w:type="paragraph" w:styleId="Title">
    <w:name w:val="Title"/>
    <w:basedOn w:val="BodyText"/>
    <w:next w:val="BodyText"/>
    <w:link w:val="TitleChar"/>
    <w:uiPriority w:val="39"/>
    <w:rsid w:val="00383F2B"/>
    <w:pPr>
      <w:jc w:val="center"/>
      <w:outlineLvl w:val="0"/>
    </w:pPr>
    <w:rPr>
      <w:rFonts w:cs="Arial"/>
      <w:b/>
      <w:bCs/>
      <w:szCs w:val="32"/>
    </w:rPr>
  </w:style>
  <w:style w:type="character" w:customStyle="1" w:styleId="TitleChar">
    <w:name w:val="Title Char"/>
    <w:basedOn w:val="DefaultParagraphFont"/>
    <w:link w:val="Title"/>
    <w:uiPriority w:val="39"/>
    <w:rsid w:val="00383F2B"/>
    <w:rPr>
      <w:rFonts w:eastAsia="Times New Roman" w:cs="Arial"/>
      <w:b/>
      <w:bCs/>
      <w:szCs w:val="32"/>
    </w:rPr>
  </w:style>
  <w:style w:type="paragraph" w:styleId="Header">
    <w:name w:val="header"/>
    <w:basedOn w:val="Normal"/>
    <w:link w:val="HeaderChar"/>
    <w:uiPriority w:val="99"/>
    <w:rsid w:val="00AE5A8A"/>
    <w:pPr>
      <w:tabs>
        <w:tab w:val="center" w:pos="4680"/>
        <w:tab w:val="right" w:pos="9360"/>
      </w:tabs>
    </w:pPr>
    <w:rPr>
      <w:rFonts w:ascii="Times New Roman" w:eastAsiaTheme="minorHAnsi" w:hAnsi="Times New Roman"/>
      <w:color w:val="auto"/>
    </w:rPr>
  </w:style>
  <w:style w:type="character" w:customStyle="1" w:styleId="HeaderChar">
    <w:name w:val="Header Char"/>
    <w:basedOn w:val="DefaultParagraphFont"/>
    <w:link w:val="Header"/>
    <w:uiPriority w:val="99"/>
    <w:rsid w:val="00BB574B"/>
  </w:style>
  <w:style w:type="paragraph" w:styleId="Footer">
    <w:name w:val="footer"/>
    <w:basedOn w:val="Normal"/>
    <w:link w:val="FooterChar"/>
    <w:uiPriority w:val="99"/>
    <w:rsid w:val="00AE5A8A"/>
    <w:pPr>
      <w:tabs>
        <w:tab w:val="center" w:pos="4680"/>
        <w:tab w:val="right" w:pos="9360"/>
      </w:tabs>
    </w:pPr>
    <w:rPr>
      <w:rFonts w:ascii="Times New Roman" w:eastAsiaTheme="minorHAnsi" w:hAnsi="Times New Roman"/>
      <w:color w:val="auto"/>
    </w:rPr>
  </w:style>
  <w:style w:type="character" w:customStyle="1" w:styleId="FooterChar">
    <w:name w:val="Footer Char"/>
    <w:basedOn w:val="DefaultParagraphFont"/>
    <w:link w:val="Footer"/>
    <w:uiPriority w:val="99"/>
    <w:rsid w:val="00BB574B"/>
  </w:style>
  <w:style w:type="paragraph" w:styleId="BodyTextIndent">
    <w:name w:val="Body Text Indent"/>
    <w:basedOn w:val="BodyText"/>
    <w:link w:val="BodyTextIndentChar"/>
    <w:uiPriority w:val="14"/>
    <w:qFormat/>
    <w:rsid w:val="00147A0E"/>
    <w:pPr>
      <w:ind w:left="720"/>
    </w:pPr>
  </w:style>
  <w:style w:type="character" w:customStyle="1" w:styleId="BodyTextIndentChar">
    <w:name w:val="Body Text Indent Char"/>
    <w:basedOn w:val="DefaultParagraphFont"/>
    <w:link w:val="BodyTextIndent"/>
    <w:uiPriority w:val="14"/>
    <w:rsid w:val="00147A0E"/>
    <w:rPr>
      <w:rFonts w:eastAsia="Times New Roman" w:cs="Times New Roman"/>
    </w:rPr>
  </w:style>
  <w:style w:type="character" w:customStyle="1" w:styleId="Heading1Char">
    <w:name w:val="Heading 1 Char"/>
    <w:basedOn w:val="DefaultParagraphFont"/>
    <w:link w:val="Heading1"/>
    <w:uiPriority w:val="99"/>
    <w:semiHidden/>
    <w:rsid w:val="004B4D5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9"/>
    <w:semiHidden/>
    <w:rsid w:val="004B4D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semiHidden/>
    <w:rsid w:val="004B4D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4B4D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4B4D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4B4D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4B4D5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99"/>
    <w:unhideWhenUsed/>
    <w:rsid w:val="004B4D51"/>
    <w:rPr>
      <w:i/>
      <w:iCs/>
    </w:rPr>
  </w:style>
  <w:style w:type="character" w:styleId="IntenseEmphasis">
    <w:name w:val="Intense Emphasis"/>
    <w:basedOn w:val="DefaultParagraphFont"/>
    <w:uiPriority w:val="99"/>
    <w:unhideWhenUsed/>
    <w:rsid w:val="004B4D51"/>
    <w:rPr>
      <w:b/>
      <w:bCs/>
      <w:i/>
      <w:iCs/>
      <w:color w:val="4F81BD" w:themeColor="accent1"/>
    </w:rPr>
  </w:style>
  <w:style w:type="paragraph" w:styleId="IntenseQuote">
    <w:name w:val="Intense Quote"/>
    <w:basedOn w:val="Normal"/>
    <w:next w:val="Normal"/>
    <w:link w:val="IntenseQuoteChar"/>
    <w:uiPriority w:val="99"/>
    <w:unhideWhenUsed/>
    <w:rsid w:val="004B4D51"/>
    <w:pPr>
      <w:pBdr>
        <w:bottom w:val="single" w:sz="4" w:space="4" w:color="4F81BD" w:themeColor="accent1"/>
      </w:pBdr>
      <w:spacing w:before="200" w:after="280"/>
      <w:ind w:left="936" w:right="936"/>
    </w:pPr>
    <w:rPr>
      <w:rFonts w:ascii="Times New Roman" w:eastAsiaTheme="minorHAnsi" w:hAnsi="Times New Roman"/>
      <w:b/>
      <w:bCs/>
      <w:i/>
      <w:iCs/>
      <w:color w:val="4F81BD" w:themeColor="accent1"/>
    </w:rPr>
  </w:style>
  <w:style w:type="character" w:customStyle="1" w:styleId="IntenseQuoteChar">
    <w:name w:val="Intense Quote Char"/>
    <w:basedOn w:val="DefaultParagraphFont"/>
    <w:link w:val="IntenseQuote"/>
    <w:uiPriority w:val="99"/>
    <w:semiHidden/>
    <w:rsid w:val="004B4D51"/>
    <w:rPr>
      <w:b/>
      <w:bCs/>
      <w:i/>
      <w:iCs/>
      <w:color w:val="4F81BD" w:themeColor="accent1"/>
    </w:rPr>
  </w:style>
  <w:style w:type="character" w:styleId="IntenseReference">
    <w:name w:val="Intense Reference"/>
    <w:basedOn w:val="DefaultParagraphFont"/>
    <w:uiPriority w:val="99"/>
    <w:unhideWhenUsed/>
    <w:rsid w:val="004B4D51"/>
    <w:rPr>
      <w:b/>
      <w:bCs/>
      <w:smallCaps/>
      <w:color w:val="C0504D" w:themeColor="accent2"/>
      <w:spacing w:val="5"/>
      <w:u w:val="single"/>
    </w:rPr>
  </w:style>
  <w:style w:type="character" w:styleId="Strong">
    <w:name w:val="Strong"/>
    <w:basedOn w:val="DefaultParagraphFont"/>
    <w:uiPriority w:val="99"/>
    <w:unhideWhenUsed/>
    <w:rsid w:val="004B4D51"/>
    <w:rPr>
      <w:b/>
      <w:bCs/>
    </w:rPr>
  </w:style>
  <w:style w:type="paragraph" w:styleId="Subtitle">
    <w:name w:val="Subtitle"/>
    <w:basedOn w:val="Normal"/>
    <w:next w:val="Normal"/>
    <w:link w:val="SubtitleChar"/>
    <w:uiPriority w:val="40"/>
    <w:unhideWhenUsed/>
    <w:rsid w:val="004B4D5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40"/>
    <w:semiHidden/>
    <w:rsid w:val="004B4D51"/>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99"/>
    <w:unhideWhenUsed/>
    <w:rsid w:val="004B4D51"/>
    <w:rPr>
      <w:i/>
      <w:iCs/>
      <w:color w:val="808080" w:themeColor="text1" w:themeTint="7F"/>
    </w:rPr>
  </w:style>
  <w:style w:type="character" w:styleId="SubtleReference">
    <w:name w:val="Subtle Reference"/>
    <w:basedOn w:val="DefaultParagraphFont"/>
    <w:uiPriority w:val="99"/>
    <w:unhideWhenUsed/>
    <w:rsid w:val="004B4D51"/>
    <w:rPr>
      <w:smallCaps/>
      <w:color w:val="C0504D" w:themeColor="accent2"/>
      <w:u w:val="single"/>
    </w:rPr>
  </w:style>
  <w:style w:type="paragraph" w:styleId="ListParagraph">
    <w:name w:val="List Paragraph"/>
    <w:basedOn w:val="Normal"/>
    <w:uiPriority w:val="35"/>
    <w:unhideWhenUsed/>
    <w:rsid w:val="004B4D51"/>
    <w:pPr>
      <w:ind w:left="720"/>
      <w:contextualSpacing/>
    </w:pPr>
    <w:rPr>
      <w:rFonts w:ascii="Times New Roman" w:eastAsiaTheme="minorHAnsi" w:hAnsi="Times New Roman"/>
      <w:color w:val="auto"/>
    </w:rPr>
  </w:style>
  <w:style w:type="character" w:styleId="BookTitle">
    <w:name w:val="Book Title"/>
    <w:basedOn w:val="DefaultParagraphFont"/>
    <w:uiPriority w:val="99"/>
    <w:unhideWhenUsed/>
    <w:rsid w:val="004B4D51"/>
    <w:rPr>
      <w:b/>
      <w:bCs/>
      <w:smallCaps/>
      <w:spacing w:val="5"/>
    </w:rPr>
  </w:style>
  <w:style w:type="paragraph" w:styleId="NoSpacing">
    <w:name w:val="No Spacing"/>
    <w:uiPriority w:val="24"/>
    <w:unhideWhenUsed/>
    <w:rsid w:val="004B4D51"/>
  </w:style>
  <w:style w:type="character" w:customStyle="1" w:styleId="zzmpTrailerItem">
    <w:name w:val="zzmpTrailerItem"/>
    <w:rsid w:val="00BC6ED7"/>
    <w:rPr>
      <w:rFonts w:ascii="Calibri" w:hAnsi="Calibri" w:cs="Times New Roman"/>
      <w:dstrike w:val="0"/>
      <w:noProof/>
      <w:color w:val="000000"/>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E77A98"/>
    <w:rPr>
      <w:rFonts w:ascii="Tahoma" w:hAnsi="Tahoma" w:cs="Tahoma"/>
      <w:sz w:val="16"/>
      <w:szCs w:val="16"/>
    </w:rPr>
  </w:style>
  <w:style w:type="character" w:customStyle="1" w:styleId="BalloonTextChar">
    <w:name w:val="Balloon Text Char"/>
    <w:basedOn w:val="DefaultParagraphFont"/>
    <w:link w:val="BalloonText"/>
    <w:uiPriority w:val="99"/>
    <w:semiHidden/>
    <w:rsid w:val="00E77A98"/>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2.xml" />
  <Relationship Id="rId13" Type="http://schemas.openxmlformats.org/officeDocument/2006/relationships/fontTable" Target="fontTable.xml" />
  <Relationship Id="rId3" Type="http://schemas.openxmlformats.org/officeDocument/2006/relationships/settings" Target="settings.xml" />
  <Relationship Id="rId7" Type="http://schemas.openxmlformats.org/officeDocument/2006/relationships/header" Target="header1.xml" />
  <Relationship Id="rId12" Type="http://schemas.openxmlformats.org/officeDocument/2006/relationships/footer" Target="footer3.xml" />
  <Relationship Id="rId2" Type="http://schemas.microsoft.com/office/2007/relationships/stylesWithEffects" Target="stylesWithEffects.xml" />
  <Relationship Id="rId1" Type="http://schemas.openxmlformats.org/officeDocument/2006/relationships/styles" Target="styles.xml" />
  <Relationship Id="rId6" Type="http://schemas.openxmlformats.org/officeDocument/2006/relationships/endnotes" Target="endnotes.xml" />
  <Relationship Id="rId11" Type="http://schemas.openxmlformats.org/officeDocument/2006/relationships/header" Target="header3.xml" />
  <Relationship Id="rId5" Type="http://schemas.openxmlformats.org/officeDocument/2006/relationships/footnotes" Target="footnotes.xml" />
  <Relationship Id="rId10" Type="http://schemas.openxmlformats.org/officeDocument/2006/relationships/footer" Target="footer2.xml" />
  <Relationship Id="rId4" Type="http://schemas.openxmlformats.org/officeDocument/2006/relationships/webSettings" Target="webSettings.xml" />
  <Relationship Id="rId9" Type="http://schemas.openxmlformats.org/officeDocument/2006/relationships/footer" Target="footer1.xml" />
  <Relationship Id="rId14" Type="http://schemas.openxmlformats.org/officeDocument/2006/relationships/theme" Target="theme/theme1.xml" />
</Relationships>
</file>

<file path=word/_rels/settings.xml.rels>&#65279;<?xml version="1.0" encoding="UTF-8" standalone="yes"?>
<Relationships xmlns="http://schemas.openxmlformats.org/package/2006/relationships">
  <Relationship Id="rId1" Type="http://schemas.openxmlformats.org/officeDocument/2006/relationships/attachedTemplate" Target="file:///C:\Users\Public\Documents\MacPac\Templates\PerkinsBlank.dotx"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1</Pages>
  <Words>375</Words>
  <Characters>1997</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oFAAuCENMj9rVEKn+Op06Ab2yxRDFReVTIP+cohrnTFJHOHNtoN4wTqCoe2chV9NYYErjOBU+dfUBpE+
jOCkBU5TLL3C+40gVQHLO468gxl9wwXp68PBX2WBlKfYnim4S5KW6MmI9O2nhv8E25IyEFnApPO6
kTUIZlW4WVFsTD4MZ07rvTJuywczYfoBIsumdofsemTY7lslbD295yuINSu6X0VPrQ4pN+MY8/ct
mde9qCFTodI9NcEdX</vt:lpwstr>
  </property>
  <property fmtid="{D5CDD505-2E9C-101B-9397-08002B2CF9AE}" pid="3" name="MAIL_MSG_ID2">
    <vt:lpwstr>Pblsy3hDxHGe0FYQ2h50Hp/GUExZtndNIkYw8yIPY1tjlMubkEkfgPGJSKx
4zYl4KBq8J6QZw4gHCL/KlYkb58vJPO3Nmrg4Z+xKv7ElAQV</vt:lpwstr>
  </property>
  <property fmtid="{D5CDD505-2E9C-101B-9397-08002B2CF9AE}" pid="4" name="RESPONSE_SENDER_NAME">
    <vt:lpwstr>4AAA9mrMv1QjWAtQJJ06KqrkPUO0M7o729M6yKFhot4Ce8aK/auz0mbgRA==</vt:lpwstr>
  </property>
  <property fmtid="{D5CDD505-2E9C-101B-9397-08002B2CF9AE}" pid="5" name="EMAIL_OWNER_ADDRESS">
    <vt:lpwstr>4AAAv2pPQheLA5UMaFEAwyMR2Yb6lXjjQJEy2Sw5nDSFDCRARJ3Xgmwcaw==</vt:lpwstr>
  </property>
</Properties>
</file>